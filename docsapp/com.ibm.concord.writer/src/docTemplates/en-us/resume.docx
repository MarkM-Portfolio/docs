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703A2">
      <w:pPr>
        <w:jc w:val="center"/>
        <w:rPr>
          <w:color w:val="0000FF"/>
          <w:sz w:val="30"/>
          <w:szCs w:val="30"/>
        </w:rPr>
      </w:pPr>
      <w:bookmarkStart w:id="0" w:name="_GoBack"/>
      <w:bookmarkEnd w:id="0"/>
      <w:r>
        <w:rPr>
          <w:color w:val="0000FF"/>
          <w:sz w:val="30"/>
          <w:szCs w:val="30"/>
        </w:rPr>
        <w:t>Phillipe Babineaux</w:t>
      </w:r>
    </w:p>
    <w:p w:rsidR="00000000" w:rsidRDefault="00B703A2">
      <w:pPr>
        <w:jc w:val="center"/>
        <w:rPr>
          <w:color w:val="333333"/>
          <w:sz w:val="20"/>
          <w:szCs w:val="20"/>
        </w:rPr>
      </w:pPr>
    </w:p>
    <w:p w:rsidR="00000000" w:rsidRDefault="00B703A2">
      <w:pPr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 Main Street, Your Town, Your State, Your Country</w:t>
      </w:r>
    </w:p>
    <w:p w:rsidR="00000000" w:rsidRDefault="00B703A2">
      <w:pPr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617-555-0000</w:t>
      </w:r>
    </w:p>
    <w:p w:rsidR="00000000" w:rsidRDefault="00B703A2">
      <w:pPr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phillipe.babineaux@yourcompany.com</w:t>
      </w:r>
    </w:p>
    <w:p w:rsidR="00000000" w:rsidRDefault="00B703A2">
      <w:pPr>
        <w:jc w:val="center"/>
        <w:rPr>
          <w:color w:val="333333"/>
          <w:sz w:val="20"/>
          <w:szCs w:val="20"/>
        </w:rPr>
      </w:pPr>
    </w:p>
    <w:p w:rsidR="00000000" w:rsidRDefault="00B703A2">
      <w:pPr>
        <w:numPr>
          <w:ilvl w:val="0"/>
          <w:numId w:val="2"/>
        </w:numPr>
      </w:pPr>
      <w:r>
        <w:t xml:space="preserve">Summary 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ind w:left="283"/>
        <w:rPr>
          <w:sz w:val="22"/>
          <w:szCs w:val="22"/>
        </w:rPr>
      </w:pPr>
      <w:r>
        <w:rPr>
          <w:sz w:val="22"/>
          <w:szCs w:val="22"/>
        </w:rPr>
        <w:t>I'm an easy going person who is very efficient, highly organized, and detail-oriented.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numPr>
          <w:ilvl w:val="0"/>
          <w:numId w:val="3"/>
        </w:numPr>
      </w:pPr>
      <w:r>
        <w:t xml:space="preserve">Education 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ind w:left="28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name recently a</w:t>
      </w:r>
      <w:r>
        <w:rPr>
          <w:b/>
          <w:bCs/>
          <w:sz w:val="22"/>
          <w:szCs w:val="22"/>
        </w:rPr>
        <w:t>ttended</w:t>
      </w:r>
    </w:p>
    <w:p w:rsidR="00000000" w:rsidRDefault="00B703A2">
      <w:pPr>
        <w:ind w:left="283"/>
        <w:rPr>
          <w:sz w:val="22"/>
          <w:szCs w:val="22"/>
        </w:rPr>
      </w:pPr>
      <w:r>
        <w:rPr>
          <w:sz w:val="22"/>
          <w:szCs w:val="22"/>
        </w:rPr>
        <w:t>2000 - 2004</w:t>
      </w:r>
    </w:p>
    <w:p w:rsidR="00000000" w:rsidRDefault="00B703A2">
      <w:pPr>
        <w:ind w:left="283"/>
        <w:rPr>
          <w:sz w:val="22"/>
          <w:szCs w:val="22"/>
        </w:rPr>
      </w:pPr>
      <w:r>
        <w:rPr>
          <w:sz w:val="22"/>
          <w:szCs w:val="22"/>
        </w:rPr>
        <w:t>Type of diploma, Major name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numPr>
          <w:ilvl w:val="0"/>
          <w:numId w:val="4"/>
        </w:numPr>
      </w:pPr>
      <w:r>
        <w:t xml:space="preserve">Work Experience 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ind w:left="283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Name of current employer, Location</w:t>
      </w:r>
    </w:p>
    <w:p w:rsidR="00000000" w:rsidRDefault="00B703A2">
      <w:pPr>
        <w:ind w:left="283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2007 - Present</w:t>
      </w:r>
    </w:p>
    <w:p w:rsidR="00000000" w:rsidRDefault="00B703A2">
      <w:pPr>
        <w:ind w:left="283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Job title</w:t>
      </w:r>
    </w:p>
    <w:p w:rsidR="00000000" w:rsidRDefault="00B703A2">
      <w:pPr>
        <w:numPr>
          <w:ilvl w:val="1"/>
          <w:numId w:val="5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Create the schedule and identify resources to guide the project</w:t>
      </w:r>
    </w:p>
    <w:p w:rsidR="00000000" w:rsidRDefault="00B703A2">
      <w:pPr>
        <w:numPr>
          <w:ilvl w:val="1"/>
          <w:numId w:val="5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Understand client needs and set up the project plan</w:t>
      </w:r>
    </w:p>
    <w:p w:rsidR="00000000" w:rsidRDefault="00B703A2">
      <w:pPr>
        <w:ind w:left="28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Name of last </w:t>
      </w:r>
      <w:r>
        <w:rPr>
          <w:b/>
          <w:bCs/>
          <w:sz w:val="22"/>
          <w:szCs w:val="22"/>
        </w:rPr>
        <w:t>employer, Location</w:t>
      </w:r>
    </w:p>
    <w:p w:rsidR="00000000" w:rsidRDefault="00B703A2">
      <w:pPr>
        <w:ind w:left="283"/>
        <w:rPr>
          <w:sz w:val="22"/>
          <w:szCs w:val="22"/>
        </w:rPr>
      </w:pPr>
      <w:r>
        <w:rPr>
          <w:sz w:val="22"/>
          <w:szCs w:val="22"/>
        </w:rPr>
        <w:t>2004 - 2006</w:t>
      </w:r>
    </w:p>
    <w:p w:rsidR="00000000" w:rsidRDefault="00B703A2">
      <w:pPr>
        <w:ind w:left="28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Job title</w:t>
      </w:r>
    </w:p>
    <w:p w:rsidR="00000000" w:rsidRDefault="00B703A2">
      <w:pPr>
        <w:numPr>
          <w:ilvl w:val="1"/>
          <w:numId w:val="6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Create the schedule and identify resources to guide the project</w:t>
      </w:r>
    </w:p>
    <w:p w:rsidR="00000000" w:rsidRDefault="00B703A2">
      <w:pPr>
        <w:numPr>
          <w:ilvl w:val="1"/>
          <w:numId w:val="6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Understand client needs and set up the project plan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numPr>
          <w:ilvl w:val="0"/>
          <w:numId w:val="7"/>
        </w:numPr>
      </w:pPr>
      <w:r>
        <w:t xml:space="preserve">Interests 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numPr>
          <w:ilvl w:val="0"/>
          <w:numId w:val="8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Most important are my children. I love spending time with them and participating in an</w:t>
      </w:r>
      <w:r>
        <w:rPr>
          <w:color w:val="333333"/>
          <w:sz w:val="22"/>
          <w:szCs w:val="22"/>
        </w:rPr>
        <w:t>y activity that they are a part of.</w:t>
      </w:r>
    </w:p>
    <w:p w:rsidR="00000000" w:rsidRDefault="00B703A2">
      <w:pPr>
        <w:numPr>
          <w:ilvl w:val="0"/>
          <w:numId w:val="8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Enjoy reading online either though specific websites or RSS feeds that I've subscribed to, and occasionally I enjoy a book or an audio book.</w:t>
      </w:r>
    </w:p>
    <w:p w:rsidR="00000000" w:rsidRDefault="00B703A2">
      <w:pPr>
        <w:numPr>
          <w:ilvl w:val="0"/>
          <w:numId w:val="8"/>
        </w:num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Like to stay active. I try to stick with a regular exercise routine as part of </w:t>
      </w:r>
      <w:r>
        <w:rPr>
          <w:color w:val="333333"/>
          <w:sz w:val="22"/>
          <w:szCs w:val="22"/>
        </w:rPr>
        <w:t>a sports league. Some indoor activities include: biking, running, swimming, taking walks, playing soccer, and golf.</w:t>
      </w:r>
    </w:p>
    <w:p w:rsidR="00000000" w:rsidRDefault="00B703A2">
      <w:pPr>
        <w:ind w:left="283"/>
        <w:rPr>
          <w:sz w:val="22"/>
          <w:szCs w:val="22"/>
        </w:rPr>
      </w:pPr>
    </w:p>
    <w:p w:rsidR="00000000" w:rsidRDefault="00B703A2">
      <w:pPr>
        <w:numPr>
          <w:ilvl w:val="0"/>
          <w:numId w:val="9"/>
        </w:numPr>
      </w:pPr>
      <w:r>
        <w:t xml:space="preserve">References </w:t>
      </w:r>
    </w:p>
    <w:p w:rsidR="00000000" w:rsidRDefault="00B703A2">
      <w:pPr>
        <w:ind w:left="283"/>
        <w:rPr>
          <w:sz w:val="22"/>
          <w:szCs w:val="22"/>
        </w:rPr>
      </w:pPr>
    </w:p>
    <w:p w:rsidR="00B703A2" w:rsidRDefault="00B703A2">
      <w:pPr>
        <w:ind w:left="283"/>
        <w:rPr>
          <w:sz w:val="22"/>
          <w:szCs w:val="22"/>
        </w:rPr>
      </w:pPr>
      <w:r>
        <w:rPr>
          <w:sz w:val="22"/>
          <w:szCs w:val="22"/>
        </w:rPr>
        <w:t>List the reference information.</w:t>
      </w:r>
    </w:p>
    <w:sectPr w:rsidR="00B703A2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❖"/>
      <w:lvlJc w:val="left"/>
      <w:pPr>
        <w:tabs>
          <w:tab w:val="num" w:pos="420"/>
        </w:tabs>
        <w:ind w:left="420" w:hanging="420"/>
      </w:pPr>
      <w:rPr>
        <w:rFonts w:ascii="OpenSymbol" w:hAnsi="Open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❖"/>
      <w:lvlJc w:val="left"/>
      <w:pPr>
        <w:tabs>
          <w:tab w:val="num" w:pos="420"/>
        </w:tabs>
        <w:ind w:left="420" w:hanging="420"/>
      </w:pPr>
      <w:rPr>
        <w:rFonts w:ascii="OpenSymbol" w:hAnsi="Open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❖"/>
      <w:lvlJc w:val="left"/>
      <w:pPr>
        <w:tabs>
          <w:tab w:val="num" w:pos="420"/>
        </w:tabs>
        <w:ind w:left="420" w:hanging="420"/>
      </w:pPr>
      <w:rPr>
        <w:rFonts w:ascii="OpenSymbol" w:hAnsi="Open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❖"/>
      <w:lvlJc w:val="left"/>
      <w:pPr>
        <w:tabs>
          <w:tab w:val="num" w:pos="420"/>
        </w:tabs>
        <w:ind w:left="420" w:hanging="420"/>
      </w:pPr>
      <w:rPr>
        <w:rFonts w:ascii="OpenSymbol" w:hAnsi="Open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❖"/>
      <w:lvlJc w:val="left"/>
      <w:pPr>
        <w:tabs>
          <w:tab w:val="num" w:pos="420"/>
        </w:tabs>
        <w:ind w:left="420" w:hanging="420"/>
      </w:pPr>
      <w:rPr>
        <w:rFonts w:ascii="OpenSymbol" w:hAnsi="OpenSymbol" w:cs="StarSymbol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420"/>
        </w:tabs>
        <w:ind w:left="840" w:hanging="42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*"/>
      <w:lvlJc w:val="left"/>
      <w:pPr>
        <w:tabs>
          <w:tab w:val="num" w:pos="420"/>
        </w:tabs>
        <w:ind w:left="1260" w:hanging="42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1680" w:hanging="42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"/>
      <w:lvlJc w:val="left"/>
      <w:pPr>
        <w:tabs>
          <w:tab w:val="num" w:pos="420"/>
        </w:tabs>
        <w:ind w:left="2100" w:hanging="42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*"/>
      <w:lvlJc w:val="left"/>
      <w:pPr>
        <w:tabs>
          <w:tab w:val="num" w:pos="420"/>
        </w:tabs>
        <w:ind w:left="2520" w:hanging="42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2940" w:hanging="42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"/>
      <w:lvlJc w:val="left"/>
      <w:pPr>
        <w:tabs>
          <w:tab w:val="num" w:pos="420"/>
        </w:tabs>
        <w:ind w:left="3360" w:hanging="42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*"/>
      <w:lvlJc w:val="left"/>
      <w:pPr>
        <w:tabs>
          <w:tab w:val="num" w:pos="420"/>
        </w:tabs>
        <w:ind w:left="3780" w:hanging="420"/>
      </w:pPr>
      <w:rPr>
        <w:rFonts w:ascii="OpenSymbol" w:hAnsi="Open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C"/>
    <w:rsid w:val="005E3F0C"/>
    <w:rsid w:val="00B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cp:lastPrinted>1601-01-01T00:00:00Z</cp:lastPrinted>
  <dcterms:created xsi:type="dcterms:W3CDTF">2014-05-13T09:07:00Z</dcterms:created>
  <dcterms:modified xsi:type="dcterms:W3CDTF">2014-05-13T09:07:00Z</dcterms:modified>
</cp:coreProperties>
</file>